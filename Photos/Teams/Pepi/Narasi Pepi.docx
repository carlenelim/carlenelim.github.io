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2DB" w:rsidRPr="00FB22DB" w:rsidRDefault="00FB22DB" w:rsidP="00FB22DB">
      <w:pPr>
        <w:spacing w:before="39"/>
        <w:rPr>
          <w:b/>
          <w:sz w:val="24"/>
          <w:szCs w:val="24"/>
        </w:rPr>
      </w:pPr>
      <w:proofErr w:type="spellStart"/>
      <w:r w:rsidRPr="00FB22DB">
        <w:rPr>
          <w:b/>
          <w:sz w:val="24"/>
          <w:szCs w:val="24"/>
        </w:rPr>
        <w:t>Ardiansyah</w:t>
      </w:r>
      <w:proofErr w:type="spellEnd"/>
      <w:r w:rsidRPr="00FB22DB">
        <w:rPr>
          <w:b/>
          <w:sz w:val="24"/>
          <w:szCs w:val="24"/>
        </w:rPr>
        <w:t xml:space="preserve"> </w:t>
      </w:r>
      <w:proofErr w:type="spellStart"/>
      <w:r w:rsidRPr="00FB22DB">
        <w:rPr>
          <w:b/>
          <w:sz w:val="24"/>
          <w:szCs w:val="24"/>
        </w:rPr>
        <w:t>Pebrianto</w:t>
      </w:r>
      <w:proofErr w:type="spellEnd"/>
      <w:r w:rsidRPr="00FB22DB">
        <w:rPr>
          <w:b/>
          <w:sz w:val="24"/>
          <w:szCs w:val="24"/>
        </w:rPr>
        <w:tab/>
        <w:t>115170259</w:t>
      </w:r>
    </w:p>
    <w:p w:rsidR="00FB22DB" w:rsidRPr="00FB22DB" w:rsidRDefault="00FB22DB" w:rsidP="00FB22DB">
      <w:pPr>
        <w:spacing w:before="39"/>
        <w:rPr>
          <w:b/>
          <w:sz w:val="24"/>
          <w:szCs w:val="24"/>
        </w:rPr>
      </w:pPr>
      <w:proofErr w:type="spellStart"/>
      <w:r w:rsidRPr="00FB22DB">
        <w:rPr>
          <w:b/>
          <w:sz w:val="24"/>
          <w:szCs w:val="24"/>
        </w:rPr>
        <w:t>Anggi</w:t>
      </w:r>
      <w:proofErr w:type="spellEnd"/>
      <w:r w:rsidRPr="00FB22DB">
        <w:rPr>
          <w:b/>
          <w:sz w:val="24"/>
          <w:szCs w:val="24"/>
        </w:rPr>
        <w:t xml:space="preserve"> </w:t>
      </w:r>
      <w:proofErr w:type="spellStart"/>
      <w:r w:rsidRPr="00FB22DB">
        <w:rPr>
          <w:b/>
          <w:sz w:val="24"/>
          <w:szCs w:val="24"/>
        </w:rPr>
        <w:t>Rusli</w:t>
      </w:r>
      <w:proofErr w:type="spellEnd"/>
      <w:r w:rsidRPr="00FB22D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B22DB">
        <w:rPr>
          <w:b/>
          <w:sz w:val="24"/>
          <w:szCs w:val="24"/>
        </w:rPr>
        <w:t>115170254</w:t>
      </w:r>
    </w:p>
    <w:p w:rsidR="00FB22DB" w:rsidRPr="00FB22DB" w:rsidRDefault="00FB22DB" w:rsidP="00FB22DB">
      <w:pPr>
        <w:spacing w:before="39"/>
        <w:rPr>
          <w:b/>
          <w:sz w:val="24"/>
          <w:szCs w:val="24"/>
        </w:rPr>
      </w:pPr>
      <w:r w:rsidRPr="00FB22DB">
        <w:rPr>
          <w:b/>
          <w:sz w:val="24"/>
          <w:szCs w:val="24"/>
        </w:rPr>
        <w:t xml:space="preserve">Jonathan </w:t>
      </w:r>
      <w:proofErr w:type="spellStart"/>
      <w:r w:rsidRPr="00FB22DB">
        <w:rPr>
          <w:b/>
          <w:sz w:val="24"/>
          <w:szCs w:val="24"/>
        </w:rPr>
        <w:t>Tanazha</w:t>
      </w:r>
      <w:proofErr w:type="spellEnd"/>
      <w:r w:rsidRPr="00FB22D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B22DB">
        <w:rPr>
          <w:b/>
          <w:sz w:val="24"/>
          <w:szCs w:val="24"/>
        </w:rPr>
        <w:t>115170258</w:t>
      </w:r>
    </w:p>
    <w:p w:rsidR="00FB22DB" w:rsidRPr="00FB22DB" w:rsidRDefault="00FB22DB" w:rsidP="00FB22DB">
      <w:pPr>
        <w:spacing w:before="39"/>
        <w:rPr>
          <w:b/>
          <w:sz w:val="24"/>
          <w:szCs w:val="24"/>
        </w:rPr>
      </w:pPr>
      <w:r w:rsidRPr="00FB22DB">
        <w:rPr>
          <w:b/>
          <w:sz w:val="24"/>
          <w:szCs w:val="24"/>
        </w:rPr>
        <w:t>Erick Leonardo</w:t>
      </w:r>
      <w:r w:rsidRPr="00FB22D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B22DB">
        <w:rPr>
          <w:b/>
          <w:sz w:val="24"/>
          <w:szCs w:val="24"/>
        </w:rPr>
        <w:t>115170251</w:t>
      </w:r>
    </w:p>
    <w:p w:rsidR="00FB22DB" w:rsidRDefault="00FB22DB">
      <w:pPr>
        <w:spacing w:before="39"/>
        <w:ind w:left="1854"/>
        <w:rPr>
          <w:b/>
          <w:sz w:val="44"/>
          <w:szCs w:val="44"/>
        </w:rPr>
      </w:pPr>
    </w:p>
    <w:p w:rsidR="00FB22DB" w:rsidRDefault="00FB22DB">
      <w:pPr>
        <w:spacing w:before="39"/>
        <w:ind w:left="1854"/>
        <w:rPr>
          <w:b/>
          <w:sz w:val="44"/>
          <w:szCs w:val="44"/>
        </w:rPr>
      </w:pPr>
    </w:p>
    <w:p w:rsidR="007A6D00" w:rsidRDefault="00FB22DB">
      <w:pPr>
        <w:spacing w:before="39"/>
        <w:ind w:left="1854"/>
        <w:rPr>
          <w:sz w:val="44"/>
          <w:szCs w:val="44"/>
        </w:rPr>
      </w:pPr>
      <w:r>
        <w:rPr>
          <w:b/>
          <w:sz w:val="44"/>
          <w:szCs w:val="44"/>
        </w:rPr>
        <w:t xml:space="preserve">Resume </w:t>
      </w:r>
      <w:proofErr w:type="spellStart"/>
      <w:r>
        <w:rPr>
          <w:b/>
          <w:sz w:val="44"/>
          <w:szCs w:val="44"/>
        </w:rPr>
        <w:t>P</w:t>
      </w:r>
      <w:r>
        <w:rPr>
          <w:b/>
          <w:spacing w:val="-2"/>
          <w:sz w:val="44"/>
          <w:szCs w:val="44"/>
        </w:rPr>
        <w:t>e</w:t>
      </w:r>
      <w:r>
        <w:rPr>
          <w:b/>
          <w:sz w:val="44"/>
          <w:szCs w:val="44"/>
        </w:rPr>
        <w:t>rkedel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Pis</w:t>
      </w:r>
      <w:r>
        <w:rPr>
          <w:b/>
          <w:spacing w:val="-1"/>
          <w:sz w:val="44"/>
          <w:szCs w:val="44"/>
        </w:rPr>
        <w:t>a</w:t>
      </w:r>
      <w:r>
        <w:rPr>
          <w:b/>
          <w:sz w:val="44"/>
          <w:szCs w:val="44"/>
        </w:rPr>
        <w:t>ng</w:t>
      </w:r>
      <w:proofErr w:type="spellEnd"/>
      <w:r>
        <w:rPr>
          <w:b/>
          <w:sz w:val="44"/>
          <w:szCs w:val="44"/>
        </w:rPr>
        <w:t xml:space="preserve"> (</w:t>
      </w:r>
      <w:proofErr w:type="spellStart"/>
      <w:r>
        <w:rPr>
          <w:b/>
          <w:sz w:val="44"/>
          <w:szCs w:val="44"/>
        </w:rPr>
        <w:t>Pe</w:t>
      </w:r>
      <w:r>
        <w:rPr>
          <w:b/>
          <w:spacing w:val="-2"/>
          <w:sz w:val="44"/>
          <w:szCs w:val="44"/>
        </w:rPr>
        <w:t>p</w:t>
      </w:r>
      <w:r>
        <w:rPr>
          <w:b/>
          <w:sz w:val="44"/>
          <w:szCs w:val="44"/>
        </w:rPr>
        <w:t>i</w:t>
      </w:r>
      <w:proofErr w:type="spellEnd"/>
      <w:r>
        <w:rPr>
          <w:b/>
          <w:sz w:val="44"/>
          <w:szCs w:val="44"/>
        </w:rPr>
        <w:t>)</w:t>
      </w:r>
    </w:p>
    <w:p w:rsidR="007A6D00" w:rsidRDefault="007A6D00">
      <w:pPr>
        <w:spacing w:before="12" w:line="260" w:lineRule="exact"/>
        <w:rPr>
          <w:sz w:val="26"/>
          <w:szCs w:val="26"/>
        </w:rPr>
      </w:pPr>
    </w:p>
    <w:p w:rsidR="00FB22DB" w:rsidRDefault="00FB22DB">
      <w:pPr>
        <w:spacing w:line="275" w:lineRule="auto"/>
        <w:ind w:left="100" w:right="69" w:firstLine="720"/>
        <w:jc w:val="both"/>
        <w:rPr>
          <w:spacing w:val="6"/>
          <w:sz w:val="28"/>
          <w:szCs w:val="28"/>
        </w:rPr>
      </w:pPr>
      <w:proofErr w:type="spellStart"/>
      <w:r>
        <w:rPr>
          <w:b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p</w:t>
      </w:r>
      <w:r>
        <w:rPr>
          <w:b/>
          <w:sz w:val="28"/>
          <w:szCs w:val="28"/>
        </w:rPr>
        <w:t>i</w:t>
      </w:r>
      <w:proofErr w:type="spellEnd"/>
      <w:r>
        <w:rPr>
          <w:b/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pe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kedel</w:t>
      </w:r>
      <w:proofErr w:type="spellEnd"/>
      <w:r>
        <w:rPr>
          <w:spacing w:val="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2"/>
          <w:sz w:val="28"/>
          <w:szCs w:val="28"/>
        </w:rPr>
        <w:t>g</w:t>
      </w:r>
      <w:proofErr w:type="spellEnd"/>
      <w:r>
        <w:rPr>
          <w:sz w:val="28"/>
          <w:szCs w:val="28"/>
        </w:rPr>
        <w:t>)</w:t>
      </w:r>
      <w:r>
        <w:rPr>
          <w:spacing w:val="5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>eru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ah</w:t>
      </w:r>
      <w:proofErr w:type="spellEnd"/>
      <w:r>
        <w:rPr>
          <w:spacing w:val="5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asi</w:t>
      </w:r>
      <w:proofErr w:type="spellEnd"/>
      <w:r>
        <w:rPr>
          <w:spacing w:val="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pacing w:val="1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pacing w:val="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ahan</w:t>
      </w:r>
      <w:proofErr w:type="spellEnd"/>
      <w:r>
        <w:rPr>
          <w:spacing w:val="5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baku</w:t>
      </w:r>
      <w:proofErr w:type="spellEnd"/>
      <w:r>
        <w:rPr>
          <w:spacing w:val="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san</w:t>
      </w:r>
      <w:r>
        <w:rPr>
          <w:spacing w:val="1"/>
          <w:sz w:val="28"/>
          <w:szCs w:val="28"/>
        </w:rPr>
        <w:t>g</w:t>
      </w:r>
      <w:proofErr w:type="spellEnd"/>
      <w:r>
        <w:rPr>
          <w:sz w:val="28"/>
          <w:szCs w:val="28"/>
        </w:rPr>
        <w:t>.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Kita</w:t>
      </w:r>
      <w:r>
        <w:rPr>
          <w:spacing w:val="1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sang</w:t>
      </w:r>
      <w:proofErr w:type="spellEnd"/>
      <w:r>
        <w:rPr>
          <w:spacing w:val="5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pacing w:val="5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>f</w:t>
      </w:r>
      <w:r>
        <w:rPr>
          <w:sz w:val="28"/>
          <w:szCs w:val="28"/>
        </w:rPr>
        <w:t>aat</w:t>
      </w:r>
      <w:proofErr w:type="spellEnd"/>
      <w:r>
        <w:rPr>
          <w:spacing w:val="10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ari</w:t>
      </w:r>
      <w:proofErr w:type="spellEnd"/>
      <w:r>
        <w:rPr>
          <w:spacing w:val="1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sang</w:t>
      </w:r>
      <w:proofErr w:type="spellEnd"/>
      <w:r>
        <w:rPr>
          <w:spacing w:val="5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pacing w:val="1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ir</w:t>
      </w:r>
      <w:r>
        <w:rPr>
          <w:spacing w:val="7"/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pacing w:val="15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ekanan</w:t>
      </w:r>
      <w:proofErr w:type="spellEnd"/>
      <w:r>
        <w:rPr>
          <w:spacing w:val="5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rah</w:t>
      </w:r>
      <w:proofErr w:type="spellEnd"/>
      <w:r>
        <w:rPr>
          <w:sz w:val="28"/>
          <w:szCs w:val="28"/>
        </w:rPr>
        <w:t>,</w:t>
      </w:r>
      <w:r>
        <w:rPr>
          <w:spacing w:val="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m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er</w:t>
      </w:r>
      <w:proofErr w:type="spellEnd"/>
      <w:r>
        <w:rPr>
          <w:spacing w:val="5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energi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pacing w:val="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>
        <w:rPr>
          <w:spacing w:val="-1"/>
          <w:sz w:val="28"/>
          <w:szCs w:val="28"/>
        </w:rPr>
        <w:t>e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anc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k</w:t>
      </w:r>
      <w:r>
        <w:rPr>
          <w:sz w:val="28"/>
          <w:szCs w:val="28"/>
        </w:rPr>
        <w:t>an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ncernaan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Keun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an</w:t>
      </w:r>
      <w:proofErr w:type="spellEnd"/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yang</w:t>
      </w:r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>ili</w:t>
      </w:r>
      <w:r>
        <w:rPr>
          <w:spacing w:val="1"/>
          <w:sz w:val="28"/>
          <w:szCs w:val="28"/>
        </w:rPr>
        <w:t>k</w:t>
      </w:r>
      <w:r>
        <w:rPr>
          <w:sz w:val="28"/>
          <w:szCs w:val="28"/>
        </w:rPr>
        <w:t>i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kedel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sang</w:t>
      </w:r>
      <w:proofErr w:type="spellEnd"/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ka</w:t>
      </w:r>
      <w:r>
        <w:rPr>
          <w:spacing w:val="-1"/>
          <w:sz w:val="28"/>
          <w:szCs w:val="28"/>
        </w:rPr>
        <w:t>m</w:t>
      </w:r>
      <w:r>
        <w:rPr>
          <w:spacing w:val="5"/>
          <w:sz w:val="28"/>
          <w:szCs w:val="28"/>
        </w:rPr>
        <w:t>i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memade,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ra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a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yang</w:t>
      </w:r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ena</w:t>
      </w:r>
      <w:r>
        <w:rPr>
          <w:spacing w:val="1"/>
          <w:sz w:val="28"/>
          <w:szCs w:val="28"/>
        </w:rPr>
        <w:t>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enis</w:t>
      </w:r>
      <w:proofErr w:type="spellEnd"/>
      <w:r>
        <w:rPr>
          <w:sz w:val="28"/>
          <w:szCs w:val="28"/>
        </w:rPr>
        <w:t>,</w:t>
      </w:r>
      <w:r>
        <w:rPr>
          <w:spacing w:val="4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rta</w:t>
      </w:r>
      <w:proofErr w:type="spellEnd"/>
      <w:r>
        <w:rPr>
          <w:spacing w:val="55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ur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yang</w:t>
      </w:r>
      <w:r>
        <w:rPr>
          <w:spacing w:val="5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em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t</w:t>
      </w:r>
      <w:proofErr w:type="spellEnd"/>
      <w:r>
        <w:rPr>
          <w:spacing w:val="5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pacing w:val="5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>is</w:t>
      </w:r>
      <w:proofErr w:type="spellEnd"/>
      <w:r>
        <w:rPr>
          <w:sz w:val="28"/>
          <w:szCs w:val="28"/>
        </w:rPr>
        <w:t>.</w:t>
      </w:r>
      <w:r>
        <w:rPr>
          <w:spacing w:val="53"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Pepi</w:t>
      </w:r>
      <w:proofErr w:type="spellEnd"/>
      <w:r>
        <w:rPr>
          <w:b/>
          <w:spacing w:val="59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>enawar</w:t>
      </w:r>
      <w:r>
        <w:rPr>
          <w:spacing w:val="1"/>
          <w:sz w:val="28"/>
          <w:szCs w:val="28"/>
        </w:rPr>
        <w:t>k</w:t>
      </w:r>
      <w:r>
        <w:rPr>
          <w:sz w:val="28"/>
          <w:szCs w:val="28"/>
        </w:rPr>
        <w:t>an</w:t>
      </w:r>
      <w:proofErr w:type="spellEnd"/>
      <w:r>
        <w:rPr>
          <w:spacing w:val="43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pacing w:val="5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varian</w:t>
      </w:r>
      <w:proofErr w:type="spellEnd"/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ra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yak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i</w:t>
      </w:r>
      <w:proofErr w:type="spellEnd"/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rasa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 xml:space="preserve">al, </w:t>
      </w:r>
      <w:proofErr w:type="spellStart"/>
      <w:r>
        <w:rPr>
          <w:sz w:val="28"/>
          <w:szCs w:val="28"/>
        </w:rPr>
        <w:t>cok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at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.</w:t>
      </w:r>
      <w:r>
        <w:rPr>
          <w:spacing w:val="6"/>
          <w:sz w:val="28"/>
          <w:szCs w:val="28"/>
        </w:rPr>
        <w:t xml:space="preserve"> </w:t>
      </w:r>
    </w:p>
    <w:p w:rsidR="00FB22DB" w:rsidRDefault="00FB22DB" w:rsidP="00FB22DB">
      <w:pPr>
        <w:spacing w:line="275" w:lineRule="auto"/>
        <w:ind w:left="100" w:right="69"/>
        <w:jc w:val="both"/>
        <w:rPr>
          <w:spacing w:val="1"/>
          <w:sz w:val="28"/>
          <w:szCs w:val="28"/>
        </w:rPr>
      </w:pPr>
    </w:p>
    <w:p w:rsidR="00FB22DB" w:rsidRDefault="00FB22DB" w:rsidP="00FB22DB">
      <w:pPr>
        <w:spacing w:line="275" w:lineRule="auto"/>
        <w:ind w:left="100" w:right="69"/>
        <w:jc w:val="both"/>
        <w:rPr>
          <w:spacing w:val="9"/>
          <w:sz w:val="28"/>
          <w:szCs w:val="28"/>
        </w:rPr>
      </w:pPr>
      <w:proofErr w:type="spellStart"/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arga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e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)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  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Rp1</w:t>
      </w:r>
      <w:r>
        <w:rPr>
          <w:spacing w:val="1"/>
          <w:sz w:val="28"/>
          <w:szCs w:val="28"/>
        </w:rPr>
        <w:t>8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0</w:t>
      </w:r>
      <w:r>
        <w:rPr>
          <w:spacing w:val="1"/>
          <w:sz w:val="28"/>
          <w:szCs w:val="28"/>
        </w:rPr>
        <w:t>0</w:t>
      </w:r>
      <w:r>
        <w:rPr>
          <w:sz w:val="28"/>
          <w:szCs w:val="28"/>
        </w:rPr>
        <w:t xml:space="preserve">0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p</w:t>
      </w:r>
      <w:r>
        <w:rPr>
          <w:sz w:val="28"/>
          <w:szCs w:val="28"/>
        </w:rPr>
        <w:t>2</w:t>
      </w: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>.0</w:t>
      </w:r>
      <w:r>
        <w:rPr>
          <w:spacing w:val="1"/>
          <w:sz w:val="28"/>
          <w:szCs w:val="28"/>
        </w:rPr>
        <w:t>0</w:t>
      </w:r>
      <w:r>
        <w:rPr>
          <w:sz w:val="28"/>
          <w:szCs w:val="28"/>
        </w:rPr>
        <w:t xml:space="preserve">0 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terga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 xml:space="preserve">rasa 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yang </w:t>
      </w:r>
      <w:r>
        <w:rPr>
          <w:spacing w:val="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dipilih</w:t>
      </w:r>
      <w:proofErr w:type="spellEnd"/>
      <w:r>
        <w:rPr>
          <w:sz w:val="28"/>
          <w:szCs w:val="28"/>
        </w:rPr>
        <w:t xml:space="preserve">. </w:t>
      </w:r>
      <w:r>
        <w:rPr>
          <w:spacing w:val="9"/>
          <w:sz w:val="28"/>
          <w:szCs w:val="28"/>
        </w:rPr>
        <w:t xml:space="preserve"> </w:t>
      </w:r>
    </w:p>
    <w:p w:rsidR="007A6D00" w:rsidRDefault="00FB22DB" w:rsidP="00FB22DB">
      <w:pPr>
        <w:ind w:left="100"/>
        <w:rPr>
          <w:sz w:val="28"/>
          <w:szCs w:val="28"/>
        </w:rPr>
      </w:pPr>
      <w:r>
        <w:rPr>
          <w:spacing w:val="9"/>
          <w:sz w:val="28"/>
          <w:szCs w:val="28"/>
        </w:rPr>
        <w:t xml:space="preserve">Order by: </w:t>
      </w:r>
      <w:r>
        <w:rPr>
          <w:i/>
          <w:spacing w:val="1"/>
          <w:sz w:val="28"/>
          <w:szCs w:val="28"/>
        </w:rPr>
        <w:t>pr</w:t>
      </w:r>
      <w:r>
        <w:rPr>
          <w:i/>
          <w:sz w:val="28"/>
          <w:szCs w:val="28"/>
        </w:rPr>
        <w:t>e-o</w:t>
      </w:r>
      <w:r>
        <w:rPr>
          <w:i/>
          <w:spacing w:val="1"/>
          <w:sz w:val="28"/>
          <w:szCs w:val="28"/>
        </w:rPr>
        <w:t>r</w:t>
      </w:r>
      <w:r>
        <w:rPr>
          <w:i/>
          <w:sz w:val="28"/>
          <w:szCs w:val="28"/>
        </w:rPr>
        <w:t>der</w:t>
      </w:r>
      <w:r>
        <w:rPr>
          <w:i/>
          <w:spacing w:val="3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ui</w:t>
      </w:r>
      <w:proofErr w:type="spellEnd"/>
      <w:r>
        <w:rPr>
          <w:spacing w:val="10"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Wh</w:t>
      </w:r>
      <w:r>
        <w:rPr>
          <w:i/>
          <w:spacing w:val="1"/>
          <w:sz w:val="28"/>
          <w:szCs w:val="28"/>
        </w:rPr>
        <w:t>a</w:t>
      </w:r>
      <w:r>
        <w:rPr>
          <w:i/>
          <w:sz w:val="28"/>
          <w:szCs w:val="28"/>
        </w:rPr>
        <w:t>tsap</w:t>
      </w:r>
      <w:r>
        <w:rPr>
          <w:i/>
          <w:spacing w:val="2"/>
          <w:sz w:val="28"/>
          <w:szCs w:val="28"/>
        </w:rPr>
        <w:t>p</w:t>
      </w:r>
      <w:proofErr w:type="spellEnd"/>
      <w:r>
        <w:rPr>
          <w:i/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>
        <w:rPr>
          <w:spacing w:val="1"/>
          <w:sz w:val="28"/>
          <w:szCs w:val="28"/>
        </w:rPr>
        <w:t>8</w:t>
      </w:r>
      <w:r>
        <w:rPr>
          <w:sz w:val="28"/>
          <w:szCs w:val="28"/>
        </w:rPr>
        <w:t>778</w:t>
      </w:r>
      <w:r>
        <w:rPr>
          <w:spacing w:val="1"/>
          <w:sz w:val="28"/>
          <w:szCs w:val="28"/>
        </w:rPr>
        <w:t>9</w:t>
      </w:r>
      <w:r>
        <w:rPr>
          <w:sz w:val="28"/>
          <w:szCs w:val="28"/>
        </w:rPr>
        <w:t>2</w:t>
      </w:r>
      <w:r>
        <w:rPr>
          <w:spacing w:val="-1"/>
          <w:sz w:val="28"/>
          <w:szCs w:val="28"/>
        </w:rPr>
        <w:t>7</w:t>
      </w:r>
      <w:r>
        <w:rPr>
          <w:sz w:val="28"/>
          <w:szCs w:val="28"/>
        </w:rPr>
        <w:t>4</w:t>
      </w: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>5</w:t>
      </w:r>
      <w:r>
        <w:rPr>
          <w:spacing w:val="1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via 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stagram</w:t>
      </w:r>
      <w:r>
        <w:rPr>
          <w:spacing w:val="65"/>
          <w:sz w:val="28"/>
          <w:szCs w:val="28"/>
        </w:rPr>
        <w:t xml:space="preserve"> </w:t>
      </w:r>
      <w:hyperlink r:id="rId5">
        <w:r>
          <w:rPr>
            <w:b/>
            <w:sz w:val="28"/>
            <w:szCs w:val="28"/>
          </w:rPr>
          <w:t>@</w:t>
        </w:r>
        <w:proofErr w:type="spellStart"/>
        <w:r>
          <w:rPr>
            <w:b/>
            <w:spacing w:val="1"/>
            <w:sz w:val="28"/>
            <w:szCs w:val="28"/>
          </w:rPr>
          <w:t>p</w:t>
        </w:r>
        <w:r>
          <w:rPr>
            <w:b/>
            <w:sz w:val="28"/>
            <w:szCs w:val="28"/>
          </w:rPr>
          <w:t>e</w:t>
        </w:r>
        <w:r>
          <w:rPr>
            <w:b/>
            <w:spacing w:val="1"/>
            <w:sz w:val="28"/>
            <w:szCs w:val="28"/>
          </w:rPr>
          <w:t>r</w:t>
        </w:r>
        <w:r>
          <w:rPr>
            <w:b/>
            <w:sz w:val="28"/>
            <w:szCs w:val="28"/>
          </w:rPr>
          <w:t>k</w:t>
        </w:r>
        <w:r>
          <w:rPr>
            <w:b/>
            <w:spacing w:val="-1"/>
            <w:sz w:val="28"/>
            <w:szCs w:val="28"/>
          </w:rPr>
          <w:t>e</w:t>
        </w:r>
        <w:r>
          <w:rPr>
            <w:b/>
            <w:spacing w:val="1"/>
            <w:sz w:val="28"/>
            <w:szCs w:val="28"/>
          </w:rPr>
          <w:t>d</w:t>
        </w:r>
        <w:r>
          <w:rPr>
            <w:b/>
            <w:sz w:val="28"/>
            <w:szCs w:val="28"/>
          </w:rPr>
          <w:t>el_</w:t>
        </w:r>
        <w:r>
          <w:rPr>
            <w:b/>
            <w:spacing w:val="1"/>
            <w:sz w:val="28"/>
            <w:szCs w:val="28"/>
          </w:rPr>
          <w:t>p</w:t>
        </w:r>
        <w:r>
          <w:rPr>
            <w:b/>
            <w:sz w:val="28"/>
            <w:szCs w:val="28"/>
          </w:rPr>
          <w:t>i</w:t>
        </w:r>
      </w:hyperlink>
      <w:r>
        <w:rPr>
          <w:b/>
          <w:spacing w:val="2"/>
          <w:sz w:val="28"/>
          <w:szCs w:val="28"/>
        </w:rPr>
        <w:t>s</w:t>
      </w:r>
      <w:proofErr w:type="spellEnd"/>
      <w:r>
        <w:rPr>
          <w:sz w:val="28"/>
          <w:szCs w:val="28"/>
        </w:rPr>
        <w:t>.</w:t>
      </w:r>
      <w:r>
        <w:rPr>
          <w:spacing w:val="62"/>
          <w:sz w:val="28"/>
          <w:szCs w:val="28"/>
        </w:rPr>
        <w:t xml:space="preserve"> </w:t>
      </w:r>
      <w:bookmarkStart w:id="0" w:name="_GoBack"/>
      <w:bookmarkEnd w:id="0"/>
    </w:p>
    <w:sectPr w:rsidR="007A6D00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B023B"/>
    <w:multiLevelType w:val="multilevel"/>
    <w:tmpl w:val="692054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00"/>
    <w:rsid w:val="007A6D00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8592"/>
  <w15:docId w15:val="{67B79E63-FC8A-45CE-8531-C7EF126A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2DB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@perkedel_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Windows User</cp:lastModifiedBy>
  <cp:revision>2</cp:revision>
  <dcterms:created xsi:type="dcterms:W3CDTF">2020-11-25T02:14:00Z</dcterms:created>
  <dcterms:modified xsi:type="dcterms:W3CDTF">2020-11-25T02:14:00Z</dcterms:modified>
</cp:coreProperties>
</file>